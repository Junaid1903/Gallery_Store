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CC" w:rsidRDefault="00C24FCC">
      <w:pPr>
        <w:tabs>
          <w:tab w:val="center" w:pos="4320"/>
          <w:tab w:val="right" w:pos="8640"/>
        </w:tabs>
        <w:rPr>
          <w:b/>
          <w:bCs/>
          <w:sz w:val="32"/>
          <w:szCs w:val="32"/>
        </w:rPr>
      </w:pPr>
    </w:p>
    <w:p w:rsidR="00433E4B" w:rsidRDefault="00D018BF" w:rsidP="008022A9">
      <w:pPr>
        <w:tabs>
          <w:tab w:val="center" w:pos="4320"/>
          <w:tab w:val="right" w:pos="864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</w:p>
    <w:p w:rsidR="007715B1" w:rsidRDefault="007715B1" w:rsidP="008022A9">
      <w:pPr>
        <w:tabs>
          <w:tab w:val="center" w:pos="4320"/>
          <w:tab w:val="right" w:pos="8640"/>
        </w:tabs>
        <w:jc w:val="center"/>
        <w:rPr>
          <w:b/>
          <w:bCs/>
          <w:sz w:val="32"/>
          <w:szCs w:val="32"/>
        </w:rPr>
      </w:pPr>
    </w:p>
    <w:p w:rsidR="007715B1" w:rsidRDefault="007715B1" w:rsidP="008022A9">
      <w:pPr>
        <w:tabs>
          <w:tab w:val="center" w:pos="4320"/>
          <w:tab w:val="right" w:pos="8640"/>
        </w:tabs>
        <w:jc w:val="center"/>
        <w:rPr>
          <w:b/>
          <w:bCs/>
          <w:sz w:val="32"/>
          <w:szCs w:val="32"/>
        </w:rPr>
      </w:pPr>
    </w:p>
    <w:p w:rsidR="00C475BA" w:rsidRPr="00C2394D" w:rsidRDefault="00C475BA" w:rsidP="00C475BA">
      <w:pPr>
        <w:tabs>
          <w:tab w:val="center" w:pos="4320"/>
          <w:tab w:val="right" w:pos="8640"/>
        </w:tabs>
        <w:spacing w:line="276" w:lineRule="auto"/>
        <w:rPr>
          <w:b/>
          <w:bCs/>
        </w:rPr>
      </w:pPr>
      <w:r>
        <w:rPr>
          <w:b/>
          <w:bCs/>
        </w:rPr>
        <w:t xml:space="preserve">    </w:t>
      </w:r>
      <w:r w:rsidR="00847789">
        <w:rPr>
          <w:b/>
          <w:bCs/>
        </w:rPr>
        <w:t xml:space="preserve">AISHVARYA </w:t>
      </w:r>
      <w:r w:rsidR="00C2394D" w:rsidRPr="00C2394D">
        <w:rPr>
          <w:b/>
          <w:bCs/>
        </w:rPr>
        <w:t>BHAUSAHEB SHINDE</w:t>
      </w:r>
    </w:p>
    <w:p w:rsidR="00433E4B" w:rsidRDefault="00C475BA" w:rsidP="00C475BA">
      <w:pPr>
        <w:tabs>
          <w:tab w:val="center" w:pos="4320"/>
          <w:tab w:val="right" w:pos="8640"/>
        </w:tabs>
        <w:spacing w:line="276" w:lineRule="auto"/>
        <w:rPr>
          <w:bCs/>
        </w:rPr>
      </w:pPr>
      <w:r>
        <w:rPr>
          <w:bCs/>
        </w:rPr>
        <w:t xml:space="preserve">    Email id: </w:t>
      </w:r>
      <w:hyperlink r:id="rId6" w:history="1">
        <w:r w:rsidR="00440DEC" w:rsidRPr="00D04DE5">
          <w:rPr>
            <w:rStyle w:val="Hyperlink"/>
            <w:bCs/>
          </w:rPr>
          <w:t>shindeaishvarya2000@gmail.com</w:t>
        </w:r>
      </w:hyperlink>
    </w:p>
    <w:p w:rsidR="00440DEC" w:rsidRDefault="00440DEC" w:rsidP="00C475BA">
      <w:pPr>
        <w:tabs>
          <w:tab w:val="center" w:pos="4320"/>
          <w:tab w:val="right" w:pos="8640"/>
        </w:tabs>
        <w:spacing w:line="276" w:lineRule="auto"/>
        <w:rPr>
          <w:bCs/>
        </w:rPr>
      </w:pPr>
      <w:r>
        <w:rPr>
          <w:bCs/>
        </w:rPr>
        <w:t xml:space="preserve">    Portfolio Link: </w:t>
      </w:r>
      <w:hyperlink r:id="rId7" w:history="1">
        <w:r w:rsidR="001D41F3" w:rsidRPr="001D41F3">
          <w:rPr>
            <w:rStyle w:val="Hyperlink"/>
            <w:bCs/>
          </w:rPr>
          <w:t>http://myportaisha.herokuapp.com/</w:t>
        </w:r>
      </w:hyperlink>
    </w:p>
    <w:p w:rsidR="00C475BA" w:rsidRPr="00C475BA" w:rsidRDefault="00C475BA" w:rsidP="00C475BA">
      <w:pPr>
        <w:tabs>
          <w:tab w:val="center" w:pos="4320"/>
          <w:tab w:val="right" w:pos="8640"/>
        </w:tabs>
        <w:spacing w:line="276" w:lineRule="auto"/>
        <w:rPr>
          <w:b/>
          <w:bCs/>
        </w:rPr>
      </w:pPr>
      <w:r>
        <w:rPr>
          <w:bCs/>
        </w:rPr>
        <w:t xml:space="preserve">    Contact No: </w:t>
      </w:r>
      <w:r w:rsidR="00847789">
        <w:rPr>
          <w:b/>
          <w:bCs/>
        </w:rPr>
        <w:t>876710057</w:t>
      </w:r>
      <w:r w:rsidRPr="00C475BA">
        <w:rPr>
          <w:b/>
          <w:bCs/>
        </w:rPr>
        <w:t>7</w:t>
      </w:r>
    </w:p>
    <w:p w:rsidR="00C24FCC" w:rsidRDefault="00C24FCC">
      <w:pPr>
        <w:tabs>
          <w:tab w:val="center" w:pos="4320"/>
          <w:tab w:val="right" w:pos="8640"/>
        </w:tabs>
        <w:jc w:val="center"/>
        <w:rPr>
          <w:b/>
          <w:bCs/>
          <w:sz w:val="28"/>
          <w:szCs w:val="28"/>
          <w:u w:val="single"/>
        </w:rPr>
      </w:pPr>
    </w:p>
    <w:p w:rsidR="00C24FCC" w:rsidRDefault="00D018BF">
      <w:pPr>
        <w:pStyle w:val="Heading2"/>
        <w:keepNext/>
        <w:pBdr>
          <w:bottom w:val="double" w:sz="6" w:space="0" w:color="auto"/>
        </w:pBdr>
        <w:shd w:val="pct15" w:color="auto" w:fill="FFFFFF"/>
        <w:tabs>
          <w:tab w:val="left" w:pos="3276"/>
        </w:tabs>
        <w:ind w:right="-180"/>
        <w:jc w:val="both"/>
        <w:rPr>
          <w:bCs w:val="0"/>
          <w:i w:val="0"/>
          <w:iCs w:val="0"/>
        </w:rPr>
      </w:pPr>
      <w:r>
        <w:rPr>
          <w:bCs w:val="0"/>
          <w:i w:val="0"/>
        </w:rPr>
        <w:t>OBJECTIVE</w:t>
      </w:r>
    </w:p>
    <w:p w:rsidR="00C24FCC" w:rsidRDefault="00C24FCC">
      <w:pPr>
        <w:spacing w:line="276" w:lineRule="auto"/>
        <w:ind w:firstLine="1440"/>
        <w:jc w:val="both"/>
      </w:pPr>
    </w:p>
    <w:p w:rsidR="007715B1" w:rsidRDefault="007715B1">
      <w:pPr>
        <w:spacing w:line="276" w:lineRule="auto"/>
        <w:ind w:firstLine="1440"/>
        <w:jc w:val="both"/>
      </w:pPr>
    </w:p>
    <w:p w:rsidR="00C24FCC" w:rsidRDefault="00D018BF">
      <w:pPr>
        <w:spacing w:line="276" w:lineRule="auto"/>
        <w:ind w:firstLine="1440"/>
        <w:jc w:val="both"/>
      </w:pPr>
      <w:r>
        <w:t>To seek a challenging environment that encourages learning and creativity that provides exposure to new ideas and that stimulates personal and professional growth.</w:t>
      </w:r>
    </w:p>
    <w:p w:rsidR="007715B1" w:rsidRDefault="007715B1">
      <w:pPr>
        <w:spacing w:line="276" w:lineRule="auto"/>
        <w:ind w:firstLine="1440"/>
        <w:jc w:val="both"/>
      </w:pPr>
    </w:p>
    <w:p w:rsidR="00C24FCC" w:rsidRDefault="00C24FCC">
      <w:pPr>
        <w:widowControl/>
        <w:autoSpaceDE/>
        <w:autoSpaceDN/>
        <w:adjustRightInd/>
      </w:pPr>
    </w:p>
    <w:p w:rsidR="00C24FCC" w:rsidRPr="007715B1" w:rsidRDefault="00D018BF">
      <w:pPr>
        <w:pStyle w:val="Heading2"/>
        <w:keepNext/>
        <w:pBdr>
          <w:bottom w:val="double" w:sz="6" w:space="0" w:color="auto"/>
        </w:pBdr>
        <w:shd w:val="pct15" w:color="auto" w:fill="FFFFFF"/>
        <w:tabs>
          <w:tab w:val="left" w:pos="3276"/>
        </w:tabs>
        <w:ind w:right="-180"/>
        <w:jc w:val="both"/>
        <w:rPr>
          <w:bCs w:val="0"/>
          <w:i w:val="0"/>
        </w:rPr>
      </w:pPr>
      <w:r>
        <w:rPr>
          <w:bCs w:val="0"/>
          <w:i w:val="0"/>
        </w:rPr>
        <w:t>EDUCATIONAL QUALIFICATION</w:t>
      </w:r>
      <w:r>
        <w:rPr>
          <w:bCs w:val="0"/>
          <w:i w:val="0"/>
          <w:iCs w:val="0"/>
        </w:rPr>
        <w:tab/>
      </w:r>
    </w:p>
    <w:p w:rsidR="00C24FCC" w:rsidRDefault="00C24FCC">
      <w:pPr>
        <w:ind w:firstLine="720"/>
      </w:pPr>
    </w:p>
    <w:tbl>
      <w:tblPr>
        <w:tblpPr w:leftFromText="180" w:rightFromText="180" w:vertAnchor="text" w:tblpY="-29"/>
        <w:tblOverlap w:val="never"/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2717"/>
        <w:gridCol w:w="3460"/>
        <w:gridCol w:w="924"/>
        <w:gridCol w:w="2419"/>
      </w:tblGrid>
      <w:tr w:rsidR="001D41F3" w:rsidTr="00AE6AB5">
        <w:trPr>
          <w:trHeight w:val="468"/>
        </w:trPr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SGPA</w:t>
            </w:r>
          </w:p>
        </w:tc>
      </w:tr>
      <w:tr w:rsidR="001D41F3" w:rsidTr="00AE6AB5">
        <w:trPr>
          <w:trHeight w:val="1198"/>
        </w:trPr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t>B.TECH</w:t>
            </w:r>
          </w:p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t>(IT)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t xml:space="preserve">M.S </w:t>
            </w:r>
            <w:proofErr w:type="spellStart"/>
            <w:r>
              <w:t>Bidave</w:t>
            </w:r>
            <w:proofErr w:type="spellEnd"/>
            <w:r>
              <w:t xml:space="preserve"> Engineering      </w:t>
            </w:r>
            <w:proofErr w:type="spellStart"/>
            <w:r>
              <w:t>Collage,Latur</w:t>
            </w:r>
            <w:proofErr w:type="spellEnd"/>
            <w:r>
              <w:t>.</w:t>
            </w:r>
          </w:p>
          <w:p w:rsidR="001D41F3" w:rsidRDefault="001D41F3" w:rsidP="001D41F3">
            <w:pPr>
              <w:spacing w:before="120" w:after="120" w:line="276" w:lineRule="auto"/>
            </w:pPr>
            <w: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t xml:space="preserve">Dr. </w:t>
            </w:r>
            <w:proofErr w:type="spellStart"/>
            <w:r>
              <w:t>Babasaheb</w:t>
            </w:r>
            <w:proofErr w:type="spellEnd"/>
            <w:r>
              <w:t xml:space="preserve"> </w:t>
            </w:r>
            <w:proofErr w:type="spellStart"/>
            <w:r>
              <w:t>Ambedkar</w:t>
            </w:r>
            <w:proofErr w:type="spellEnd"/>
            <w:r>
              <w:t xml:space="preserve"> Technological University, Loner, </w:t>
            </w:r>
            <w:proofErr w:type="spellStart"/>
            <w:r>
              <w:t>Raigad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</w:p>
          <w:p w:rsidR="001D41F3" w:rsidRDefault="001D41F3" w:rsidP="001D41F3">
            <w:pPr>
              <w:spacing w:before="120" w:after="120"/>
              <w:jc w:val="center"/>
            </w:pPr>
            <w:r>
              <w:t>2018-2022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t xml:space="preserve">Pursuing </w:t>
            </w:r>
            <w:proofErr w:type="spellStart"/>
            <w:r>
              <w:t>B.Tech</w:t>
            </w:r>
            <w:proofErr w:type="spellEnd"/>
            <w:r>
              <w:t>(Current CGPA: 8.35)</w:t>
            </w:r>
          </w:p>
        </w:tc>
      </w:tr>
      <w:tr w:rsidR="001D41F3" w:rsidTr="00AE6AB5">
        <w:trPr>
          <w:trHeight w:val="1223"/>
        </w:trPr>
        <w:tc>
          <w:tcPr>
            <w:tcW w:w="0" w:type="auto"/>
            <w:shd w:val="clear" w:color="auto" w:fill="auto"/>
          </w:tcPr>
          <w:p w:rsidR="001D41F3" w:rsidRPr="008A4831" w:rsidRDefault="001D41F3" w:rsidP="001D41F3">
            <w:pPr>
              <w:spacing w:before="120" w:after="120"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HSC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t xml:space="preserve">Dr. </w:t>
            </w:r>
            <w:proofErr w:type="spellStart"/>
            <w:r>
              <w:t>Chandrabhanu</w:t>
            </w:r>
            <w:proofErr w:type="spellEnd"/>
            <w:r>
              <w:t xml:space="preserve"> </w:t>
            </w:r>
            <w:proofErr w:type="spellStart"/>
            <w:r>
              <w:t>Sonvane</w:t>
            </w:r>
            <w:proofErr w:type="spellEnd"/>
            <w:r>
              <w:t xml:space="preserve"> Science College, </w:t>
            </w:r>
            <w:proofErr w:type="spellStart"/>
            <w:r>
              <w:t>Latur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both"/>
            </w:pPr>
            <w:r>
              <w:t xml:space="preserve">           </w:t>
            </w:r>
          </w:p>
          <w:p w:rsidR="001D41F3" w:rsidRDefault="001D41F3" w:rsidP="001D41F3">
            <w:pPr>
              <w:spacing w:before="120" w:after="120" w:line="276" w:lineRule="auto"/>
              <w:jc w:val="both"/>
            </w:pPr>
            <w:r>
              <w:t xml:space="preserve">  Maharashtra State Board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</w:p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t>2016-2018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</w:p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t>65.85%</w:t>
            </w:r>
          </w:p>
        </w:tc>
      </w:tr>
      <w:tr w:rsidR="001D41F3" w:rsidTr="00AE6AB5">
        <w:trPr>
          <w:trHeight w:val="867"/>
        </w:trPr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t>SSC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  <w:proofErr w:type="spellStart"/>
            <w:r>
              <w:t>Saraswati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</w:t>
            </w:r>
            <w:proofErr w:type="spellStart"/>
            <w:r>
              <w:t>Khadgaon</w:t>
            </w:r>
            <w:proofErr w:type="spellEnd"/>
            <w:r>
              <w:t xml:space="preserve">, </w:t>
            </w:r>
            <w:proofErr w:type="spellStart"/>
            <w:r>
              <w:t>Latur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</w:pPr>
            <w:r>
              <w:t xml:space="preserve">  Maharashtra State Board.</w:t>
            </w: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2015-2016</w:t>
            </w:r>
          </w:p>
          <w:p w:rsidR="001D41F3" w:rsidRDefault="001D41F3" w:rsidP="001D41F3">
            <w:pPr>
              <w:spacing w:before="120" w:after="120" w:line="276" w:lineRule="auto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D41F3" w:rsidRDefault="001D41F3" w:rsidP="001D41F3">
            <w:pPr>
              <w:spacing w:before="120" w:after="120" w:line="276" w:lineRule="auto"/>
              <w:jc w:val="center"/>
            </w:pPr>
            <w:r>
              <w:rPr>
                <w:lang w:val="en-GB"/>
              </w:rPr>
              <w:t>8</w:t>
            </w:r>
            <w:r>
              <w:t>6.60%</w:t>
            </w:r>
          </w:p>
        </w:tc>
      </w:tr>
    </w:tbl>
    <w:p w:rsidR="00C24FCC" w:rsidRDefault="00C24FCC">
      <w:pPr>
        <w:widowControl/>
        <w:autoSpaceDE/>
        <w:autoSpaceDN/>
        <w:adjustRightInd/>
      </w:pPr>
    </w:p>
    <w:p w:rsidR="000112AB" w:rsidRPr="00573EC3" w:rsidRDefault="00573EC3" w:rsidP="00573EC3">
      <w:pPr>
        <w:pStyle w:val="Heading2"/>
        <w:keepNext/>
        <w:pBdr>
          <w:bottom w:val="double" w:sz="6" w:space="0" w:color="auto"/>
        </w:pBdr>
        <w:shd w:val="pct15" w:color="auto" w:fill="FFFFFF"/>
        <w:ind w:right="-180"/>
        <w:jc w:val="both"/>
        <w:rPr>
          <w:bCs w:val="0"/>
          <w:i w:val="0"/>
        </w:rPr>
      </w:pPr>
      <w:r>
        <w:rPr>
          <w:bCs w:val="0"/>
          <w:i w:val="0"/>
        </w:rPr>
        <w:t>TECHNICAL BACKGROUND</w:t>
      </w:r>
    </w:p>
    <w:p w:rsidR="000112AB" w:rsidRDefault="000112AB" w:rsidP="000112AB">
      <w:pPr>
        <w:tabs>
          <w:tab w:val="left" w:pos="720"/>
          <w:tab w:val="left" w:pos="2100"/>
        </w:tabs>
        <w:ind w:left="720"/>
        <w:jc w:val="both"/>
        <w:rPr>
          <w:b/>
          <w:u w:val="single"/>
        </w:rPr>
      </w:pPr>
    </w:p>
    <w:p w:rsidR="007715B1" w:rsidRPr="000112AB" w:rsidRDefault="007715B1" w:rsidP="000112AB">
      <w:pPr>
        <w:tabs>
          <w:tab w:val="left" w:pos="720"/>
          <w:tab w:val="left" w:pos="2100"/>
        </w:tabs>
        <w:ind w:left="720"/>
        <w:jc w:val="both"/>
        <w:rPr>
          <w:b/>
          <w:u w:val="single"/>
        </w:rPr>
      </w:pPr>
    </w:p>
    <w:p w:rsidR="00573EC3" w:rsidRPr="007715B1" w:rsidRDefault="00847789" w:rsidP="007715B1">
      <w:pPr>
        <w:pStyle w:val="ListParagraph"/>
        <w:numPr>
          <w:ilvl w:val="0"/>
          <w:numId w:val="44"/>
        </w:numPr>
        <w:tabs>
          <w:tab w:val="left" w:pos="720"/>
          <w:tab w:val="left" w:pos="2100"/>
        </w:tabs>
        <w:jc w:val="both"/>
        <w:rPr>
          <w:lang w:val="en-GB"/>
        </w:rPr>
      </w:pPr>
      <w:r>
        <w:rPr>
          <w:lang w:val="en-GB"/>
        </w:rPr>
        <w:t xml:space="preserve">Languages: </w:t>
      </w:r>
      <w:r w:rsidR="00573EC3">
        <w:rPr>
          <w:lang w:val="en-GB"/>
        </w:rPr>
        <w:t xml:space="preserve"> </w:t>
      </w:r>
      <w:r>
        <w:rPr>
          <w:lang w:val="en-GB"/>
        </w:rPr>
        <w:t>Python</w:t>
      </w:r>
      <w:r w:rsidR="00573EC3">
        <w:rPr>
          <w:lang w:val="en-GB"/>
        </w:rPr>
        <w:t>.</w:t>
      </w:r>
    </w:p>
    <w:p w:rsidR="00573EC3" w:rsidRPr="00573EC3" w:rsidRDefault="00573EC3" w:rsidP="00573EC3">
      <w:pPr>
        <w:pStyle w:val="ListParagraph"/>
        <w:numPr>
          <w:ilvl w:val="0"/>
          <w:numId w:val="44"/>
        </w:numPr>
        <w:tabs>
          <w:tab w:val="left" w:pos="720"/>
          <w:tab w:val="left" w:pos="2100"/>
        </w:tabs>
        <w:jc w:val="both"/>
        <w:rPr>
          <w:lang w:val="en-GB"/>
        </w:rPr>
      </w:pPr>
      <w:r>
        <w:rPr>
          <w:lang w:val="en-GB"/>
        </w:rPr>
        <w:t xml:space="preserve">Web Technology: </w:t>
      </w:r>
      <w:r w:rsidR="00847789">
        <w:rPr>
          <w:lang w:val="en-GB"/>
        </w:rPr>
        <w:t xml:space="preserve">HTML, CSS, </w:t>
      </w:r>
      <w:proofErr w:type="spellStart"/>
      <w:r w:rsidR="00847789">
        <w:rPr>
          <w:lang w:val="en-GB"/>
        </w:rPr>
        <w:t>Django</w:t>
      </w:r>
      <w:proofErr w:type="spellEnd"/>
      <w:r w:rsidR="00847789">
        <w:rPr>
          <w:lang w:val="en-GB"/>
        </w:rPr>
        <w:t xml:space="preserve"> </w:t>
      </w:r>
      <w:proofErr w:type="gramStart"/>
      <w:r w:rsidR="00847789">
        <w:rPr>
          <w:lang w:val="en-GB"/>
        </w:rPr>
        <w:t xml:space="preserve">Framework </w:t>
      </w:r>
      <w:r>
        <w:rPr>
          <w:lang w:val="en-GB"/>
        </w:rPr>
        <w:t>.</w:t>
      </w:r>
      <w:proofErr w:type="gramEnd"/>
    </w:p>
    <w:p w:rsidR="00C24FCC" w:rsidRPr="00573EC3" w:rsidRDefault="00573EC3" w:rsidP="00573EC3">
      <w:pPr>
        <w:tabs>
          <w:tab w:val="left" w:pos="720"/>
          <w:tab w:val="left" w:pos="2100"/>
        </w:tabs>
        <w:jc w:val="both"/>
        <w:rPr>
          <w:lang w:val="en-GB"/>
        </w:rPr>
      </w:pPr>
      <w:r w:rsidRPr="00573EC3">
        <w:rPr>
          <w:lang w:val="en-GB"/>
        </w:rPr>
        <w:t xml:space="preserve">                  </w:t>
      </w:r>
    </w:p>
    <w:p w:rsidR="00C24FCC" w:rsidRDefault="00C24FCC">
      <w:pPr>
        <w:widowControl/>
        <w:autoSpaceDE/>
        <w:autoSpaceDN/>
        <w:adjustRightInd/>
        <w:rPr>
          <w:sz w:val="21"/>
          <w:szCs w:val="21"/>
          <w:lang w:val="en-GB"/>
        </w:rPr>
      </w:pPr>
    </w:p>
    <w:p w:rsidR="00C24FCC" w:rsidRPr="00CA7962" w:rsidRDefault="00D018BF" w:rsidP="00433E4B">
      <w:pPr>
        <w:pStyle w:val="Heading2"/>
        <w:keepNext/>
        <w:pBdr>
          <w:bottom w:val="double" w:sz="6" w:space="0" w:color="auto"/>
        </w:pBdr>
        <w:shd w:val="pct15" w:color="auto" w:fill="FFFFFF"/>
        <w:tabs>
          <w:tab w:val="left" w:pos="3276"/>
          <w:tab w:val="left" w:pos="9990"/>
        </w:tabs>
        <w:ind w:right="-180"/>
        <w:jc w:val="both"/>
        <w:rPr>
          <w:rFonts w:asciiTheme="majorHAnsi" w:hAnsiTheme="majorHAnsi"/>
          <w:bCs w:val="0"/>
          <w:i w:val="0"/>
          <w:u w:val="double"/>
        </w:rPr>
      </w:pPr>
      <w:r w:rsidRPr="00CA7962">
        <w:rPr>
          <w:rFonts w:asciiTheme="majorHAnsi" w:hAnsiTheme="majorHAnsi"/>
          <w:bCs w:val="0"/>
          <w:i w:val="0"/>
        </w:rPr>
        <w:t>EXTRA ACTIVITIES</w:t>
      </w:r>
    </w:p>
    <w:p w:rsidR="00C24FCC" w:rsidRDefault="00D018BF">
      <w:pPr>
        <w:tabs>
          <w:tab w:val="left" w:pos="720"/>
        </w:tabs>
      </w:pPr>
      <w:r>
        <w:t xml:space="preserve">      </w:t>
      </w:r>
    </w:p>
    <w:p w:rsidR="00C24FCC" w:rsidRDefault="00D018BF">
      <w:pPr>
        <w:numPr>
          <w:ilvl w:val="0"/>
          <w:numId w:val="19"/>
        </w:numPr>
        <w:tabs>
          <w:tab w:val="left" w:pos="720"/>
        </w:tabs>
        <w:spacing w:line="276" w:lineRule="auto"/>
      </w:pPr>
      <w:r>
        <w:t>Coading competition certificate 2018 organized by MSBECL.</w:t>
      </w:r>
    </w:p>
    <w:p w:rsidR="00C24FCC" w:rsidRDefault="00D018BF">
      <w:pPr>
        <w:numPr>
          <w:ilvl w:val="0"/>
          <w:numId w:val="19"/>
        </w:numPr>
        <w:tabs>
          <w:tab w:val="left" w:pos="720"/>
        </w:tabs>
        <w:spacing w:line="276" w:lineRule="auto"/>
      </w:pPr>
      <w:r>
        <w:t>Participated in quiz.</w:t>
      </w:r>
    </w:p>
    <w:p w:rsidR="00E42EE3" w:rsidRDefault="00433E4B" w:rsidP="00C2394D">
      <w:pPr>
        <w:numPr>
          <w:ilvl w:val="0"/>
          <w:numId w:val="19"/>
        </w:numPr>
        <w:tabs>
          <w:tab w:val="left" w:pos="720"/>
        </w:tabs>
        <w:spacing w:line="276" w:lineRule="auto"/>
      </w:pPr>
      <w:r>
        <w:lastRenderedPageBreak/>
        <w:t>Partic</w:t>
      </w:r>
      <w:r w:rsidR="00452958">
        <w:t>ipated in coding competition organized by Newton School</w:t>
      </w:r>
      <w:r>
        <w:t>.</w:t>
      </w:r>
    </w:p>
    <w:p w:rsidR="007715B1" w:rsidRDefault="007715B1" w:rsidP="00C2394D">
      <w:pPr>
        <w:numPr>
          <w:ilvl w:val="0"/>
          <w:numId w:val="19"/>
        </w:numPr>
        <w:tabs>
          <w:tab w:val="left" w:pos="720"/>
        </w:tabs>
        <w:spacing w:line="276" w:lineRule="auto"/>
      </w:pPr>
      <w:r>
        <w:t xml:space="preserve">Completed one day </w:t>
      </w:r>
      <w:proofErr w:type="spellStart"/>
      <w:r>
        <w:t>bootcamp</w:t>
      </w:r>
      <w:proofErr w:type="spellEnd"/>
      <w:r>
        <w:t xml:space="preserve"> organized by </w:t>
      </w:r>
      <w:proofErr w:type="spellStart"/>
      <w:r>
        <w:t>BitClass</w:t>
      </w:r>
      <w:proofErr w:type="spellEnd"/>
      <w:r>
        <w:t>.</w:t>
      </w:r>
    </w:p>
    <w:p w:rsidR="000112AB" w:rsidRDefault="000112AB" w:rsidP="000112AB">
      <w:pPr>
        <w:tabs>
          <w:tab w:val="left" w:pos="720"/>
        </w:tabs>
        <w:spacing w:line="276" w:lineRule="auto"/>
      </w:pPr>
    </w:p>
    <w:p w:rsidR="000112AB" w:rsidRDefault="000112AB" w:rsidP="000112AB">
      <w:pPr>
        <w:tabs>
          <w:tab w:val="left" w:pos="720"/>
        </w:tabs>
        <w:spacing w:line="276" w:lineRule="auto"/>
      </w:pPr>
    </w:p>
    <w:p w:rsidR="00C2394D" w:rsidRDefault="00C2394D" w:rsidP="00C2394D">
      <w:pPr>
        <w:tabs>
          <w:tab w:val="left" w:pos="720"/>
        </w:tabs>
        <w:spacing w:line="276" w:lineRule="auto"/>
      </w:pPr>
    </w:p>
    <w:p w:rsidR="00C2394D" w:rsidRPr="00CA7962" w:rsidRDefault="00CA7962" w:rsidP="000112AB">
      <w:pPr>
        <w:pBdr>
          <w:bottom w:val="double" w:sz="4" w:space="1" w:color="auto"/>
        </w:pBdr>
        <w:shd w:val="clear" w:color="auto" w:fill="D9D9D9" w:themeFill="background1" w:themeFillShade="D9"/>
        <w:tabs>
          <w:tab w:val="left" w:pos="720"/>
        </w:tabs>
        <w:rPr>
          <w:rFonts w:asciiTheme="majorHAnsi" w:hAnsiTheme="majorHAnsi"/>
          <w:b/>
          <w:sz w:val="28"/>
          <w:szCs w:val="28"/>
        </w:rPr>
      </w:pPr>
      <w:r w:rsidRPr="00CA7962">
        <w:rPr>
          <w:rFonts w:asciiTheme="majorHAnsi" w:hAnsiTheme="majorHAnsi"/>
          <w:b/>
          <w:sz w:val="28"/>
          <w:szCs w:val="28"/>
        </w:rPr>
        <w:t>HOBBIES</w:t>
      </w:r>
    </w:p>
    <w:p w:rsidR="00C2394D" w:rsidRDefault="00C2394D" w:rsidP="00C2394D">
      <w:pPr>
        <w:tabs>
          <w:tab w:val="left" w:pos="720"/>
        </w:tabs>
        <w:spacing w:line="276" w:lineRule="auto"/>
      </w:pPr>
    </w:p>
    <w:p w:rsidR="00E42EE3" w:rsidRDefault="00452958" w:rsidP="00E75E9D">
      <w:pPr>
        <w:pStyle w:val="ListParagraph"/>
        <w:numPr>
          <w:ilvl w:val="0"/>
          <w:numId w:val="45"/>
        </w:numPr>
        <w:tabs>
          <w:tab w:val="left" w:pos="720"/>
        </w:tabs>
        <w:spacing w:line="276" w:lineRule="auto"/>
      </w:pPr>
      <w:r>
        <w:t>Photography</w:t>
      </w:r>
      <w:r w:rsidR="00CA7962">
        <w:t>.</w:t>
      </w:r>
    </w:p>
    <w:p w:rsidR="000112AB" w:rsidRDefault="00452958" w:rsidP="00E75E9D">
      <w:pPr>
        <w:pStyle w:val="ListParagraph"/>
        <w:numPr>
          <w:ilvl w:val="0"/>
          <w:numId w:val="45"/>
        </w:numPr>
        <w:tabs>
          <w:tab w:val="left" w:pos="720"/>
        </w:tabs>
        <w:spacing w:line="276" w:lineRule="auto"/>
      </w:pPr>
      <w:r>
        <w:t>Video Editing</w:t>
      </w:r>
      <w:r w:rsidR="000112AB">
        <w:t>.</w:t>
      </w:r>
    </w:p>
    <w:p w:rsidR="00CA7962" w:rsidRDefault="00452958" w:rsidP="00E75E9D">
      <w:pPr>
        <w:pStyle w:val="ListParagraph"/>
        <w:numPr>
          <w:ilvl w:val="0"/>
          <w:numId w:val="45"/>
        </w:numPr>
        <w:tabs>
          <w:tab w:val="left" w:pos="720"/>
        </w:tabs>
        <w:spacing w:line="276" w:lineRule="auto"/>
      </w:pPr>
      <w:r>
        <w:t>Travelling</w:t>
      </w:r>
      <w:r w:rsidR="00CA7962">
        <w:t>.</w:t>
      </w:r>
    </w:p>
    <w:p w:rsidR="00CA7962" w:rsidRDefault="00CA7962" w:rsidP="00E75E9D">
      <w:pPr>
        <w:pStyle w:val="ListParagraph"/>
        <w:numPr>
          <w:ilvl w:val="0"/>
          <w:numId w:val="45"/>
        </w:numPr>
        <w:tabs>
          <w:tab w:val="left" w:pos="720"/>
        </w:tabs>
        <w:spacing w:line="276" w:lineRule="auto"/>
      </w:pPr>
      <w:r>
        <w:t>Listening songs.</w:t>
      </w:r>
    </w:p>
    <w:p w:rsidR="000112AB" w:rsidRDefault="000112AB" w:rsidP="00E75E9D">
      <w:pPr>
        <w:pStyle w:val="ListParagraph"/>
        <w:numPr>
          <w:ilvl w:val="0"/>
          <w:numId w:val="45"/>
        </w:numPr>
        <w:tabs>
          <w:tab w:val="left" w:pos="720"/>
        </w:tabs>
        <w:spacing w:line="276" w:lineRule="auto"/>
      </w:pPr>
      <w:r>
        <w:t>Cooking.</w:t>
      </w:r>
    </w:p>
    <w:p w:rsidR="00452958" w:rsidRDefault="00452958" w:rsidP="00E75E9D">
      <w:pPr>
        <w:pStyle w:val="ListParagraph"/>
        <w:numPr>
          <w:ilvl w:val="0"/>
          <w:numId w:val="45"/>
        </w:numPr>
        <w:tabs>
          <w:tab w:val="left" w:pos="720"/>
        </w:tabs>
        <w:spacing w:line="276" w:lineRule="auto"/>
      </w:pPr>
      <w:r>
        <w:t>Coding.</w:t>
      </w:r>
    </w:p>
    <w:p w:rsidR="00452958" w:rsidRDefault="00452958" w:rsidP="00E75E9D">
      <w:pPr>
        <w:pStyle w:val="ListParagraph"/>
        <w:numPr>
          <w:ilvl w:val="0"/>
          <w:numId w:val="45"/>
        </w:numPr>
        <w:tabs>
          <w:tab w:val="left" w:pos="720"/>
        </w:tabs>
        <w:spacing w:line="276" w:lineRule="auto"/>
      </w:pPr>
      <w:proofErr w:type="spellStart"/>
      <w:r>
        <w:t>Wellness</w:t>
      </w:r>
      <w:proofErr w:type="gramStart"/>
      <w:r>
        <w:t>:Yoga</w:t>
      </w:r>
      <w:proofErr w:type="spellEnd"/>
      <w:proofErr w:type="gramEnd"/>
      <w:r>
        <w:t>.</w:t>
      </w:r>
    </w:p>
    <w:p w:rsidR="000112AB" w:rsidRDefault="000112AB" w:rsidP="000112AB">
      <w:pPr>
        <w:pStyle w:val="ListParagraph"/>
        <w:tabs>
          <w:tab w:val="left" w:pos="720"/>
        </w:tabs>
        <w:spacing w:line="276" w:lineRule="auto"/>
        <w:ind w:left="1440"/>
      </w:pPr>
    </w:p>
    <w:p w:rsidR="00C24FCC" w:rsidRDefault="00C24FCC">
      <w:pPr>
        <w:jc w:val="both"/>
      </w:pPr>
    </w:p>
    <w:p w:rsidR="00C24FCC" w:rsidRDefault="00D018BF">
      <w:pPr>
        <w:pStyle w:val="Heading2"/>
        <w:keepNext/>
        <w:pBdr>
          <w:bottom w:val="double" w:sz="6" w:space="0" w:color="auto"/>
        </w:pBdr>
        <w:shd w:val="pct15" w:color="auto" w:fill="FFFFFF"/>
        <w:tabs>
          <w:tab w:val="left" w:pos="3276"/>
        </w:tabs>
        <w:ind w:right="-180"/>
        <w:jc w:val="both"/>
        <w:rPr>
          <w:rFonts w:ascii="Times New Roman" w:hAnsi="Times New Roman"/>
          <w:bCs w:val="0"/>
          <w:i w:val="0"/>
        </w:rPr>
      </w:pPr>
      <w:r>
        <w:rPr>
          <w:rFonts w:ascii="Times New Roman" w:hAnsi="Times New Roman"/>
          <w:i w:val="0"/>
        </w:rPr>
        <w:t>PERSONAL DETAILS</w:t>
      </w:r>
    </w:p>
    <w:p w:rsidR="00C24FCC" w:rsidRDefault="00C24FCC"/>
    <w:p w:rsidR="00C24FCC" w:rsidRDefault="00452958">
      <w:r>
        <w:t>Name</w:t>
      </w:r>
      <w:r>
        <w:tab/>
      </w:r>
      <w:r>
        <w:tab/>
        <w:t xml:space="preserve"> </w:t>
      </w:r>
      <w:r>
        <w:tab/>
        <w:t xml:space="preserve">            :  </w:t>
      </w:r>
      <w:proofErr w:type="spellStart"/>
      <w:r>
        <w:t>Aishvarya</w:t>
      </w:r>
      <w:proofErr w:type="spellEnd"/>
      <w:r w:rsidR="00D018BF">
        <w:t xml:space="preserve"> </w:t>
      </w:r>
      <w:proofErr w:type="spellStart"/>
      <w:r w:rsidR="00D018BF">
        <w:t>Bhausaheb</w:t>
      </w:r>
      <w:proofErr w:type="spellEnd"/>
      <w:r w:rsidR="00D018BF">
        <w:t xml:space="preserve"> </w:t>
      </w:r>
      <w:proofErr w:type="spellStart"/>
      <w:r w:rsidR="00D018BF">
        <w:t>Shinde</w:t>
      </w:r>
      <w:proofErr w:type="spellEnd"/>
    </w:p>
    <w:p w:rsidR="00C24FCC" w:rsidRDefault="00D018BF">
      <w:r>
        <w:t>Date of Birth</w:t>
      </w:r>
      <w:r>
        <w:tab/>
        <w:t xml:space="preserve">                </w:t>
      </w:r>
      <w:r>
        <w:tab/>
        <w:t>:</w:t>
      </w:r>
      <w:r>
        <w:rPr>
          <w:b/>
          <w:bCs/>
        </w:rPr>
        <w:t xml:space="preserve">  </w:t>
      </w:r>
      <w:r w:rsidR="00452958">
        <w:t>10 June 2000.</w:t>
      </w:r>
    </w:p>
    <w:p w:rsidR="00C24FCC" w:rsidRDefault="00D018BF">
      <w:pPr>
        <w:rPr>
          <w:rFonts w:cs="Calibri"/>
        </w:rPr>
      </w:pPr>
      <w:r>
        <w:t>Permanent Address</w:t>
      </w:r>
      <w:r>
        <w:tab/>
        <w:t xml:space="preserve">            :  </w:t>
      </w:r>
      <w:r>
        <w:rPr>
          <w:rFonts w:cs="Calibri"/>
        </w:rPr>
        <w:t xml:space="preserve">A/P: Sawargaon, Sawargaon </w:t>
      </w:r>
    </w:p>
    <w:p w:rsidR="00C24FCC" w:rsidRDefault="00D018BF">
      <w:pPr>
        <w:ind w:left="1440" w:firstLine="720"/>
        <w:rPr>
          <w:rFonts w:cs="Calibri"/>
        </w:rPr>
      </w:pPr>
      <w:r>
        <w:rPr>
          <w:rFonts w:cs="Calibri"/>
        </w:rPr>
        <w:t xml:space="preserve">               Tal: Latur, Dist: Latur.</w:t>
      </w:r>
    </w:p>
    <w:p w:rsidR="00C24FCC" w:rsidRDefault="00D018BF">
      <w:pPr>
        <w:ind w:left="720" w:firstLine="720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</w:rPr>
        <w:tab/>
        <w:t xml:space="preserve">               Pin: 413531.</w:t>
      </w:r>
    </w:p>
    <w:p w:rsidR="00C24FCC" w:rsidRDefault="00D018BF">
      <w:r>
        <w:t>Languages Known                  :  English, Hindi and Marathi.</w:t>
      </w:r>
    </w:p>
    <w:p w:rsidR="00C24FCC" w:rsidRDefault="00C24FCC">
      <w:pPr>
        <w:jc w:val="both"/>
        <w:rPr>
          <w:b/>
          <w:sz w:val="28"/>
          <w:szCs w:val="28"/>
        </w:rPr>
      </w:pPr>
    </w:p>
    <w:p w:rsidR="00C24FCC" w:rsidRDefault="00D018BF">
      <w:pPr>
        <w:pBdr>
          <w:bottom w:val="double" w:sz="4" w:space="1" w:color="auto"/>
        </w:pBdr>
        <w:shd w:val="clear" w:color="auto" w:fill="D9D9D9"/>
        <w:tabs>
          <w:tab w:val="left" w:pos="3090"/>
        </w:tabs>
        <w:ind w:right="-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  <w:r>
        <w:rPr>
          <w:b/>
          <w:sz w:val="28"/>
          <w:szCs w:val="28"/>
        </w:rPr>
        <w:tab/>
      </w:r>
    </w:p>
    <w:p w:rsidR="00C24FCC" w:rsidRDefault="00C24FCC">
      <w:pPr>
        <w:jc w:val="both"/>
        <w:rPr>
          <w:sz w:val="28"/>
          <w:szCs w:val="28"/>
        </w:rPr>
      </w:pPr>
    </w:p>
    <w:p w:rsidR="00C24FCC" w:rsidRDefault="00D018BF">
      <w:pPr>
        <w:jc w:val="both"/>
        <w:rPr>
          <w:bCs/>
        </w:rPr>
      </w:pPr>
      <w:r>
        <w:rPr>
          <w:bCs/>
        </w:rPr>
        <w:t>I hereby declare that the information mentioned above is true to the best of my knowledge.</w:t>
      </w:r>
    </w:p>
    <w:p w:rsidR="00C24FCC" w:rsidRDefault="00C24FCC">
      <w:pPr>
        <w:jc w:val="both"/>
        <w:rPr>
          <w:bCs/>
        </w:rPr>
      </w:pPr>
    </w:p>
    <w:p w:rsidR="00C24FCC" w:rsidRDefault="00D018BF">
      <w:pPr>
        <w:jc w:val="both"/>
        <w:rPr>
          <w:b/>
          <w:bCs/>
        </w:rPr>
      </w:pPr>
      <w:r>
        <w:rPr>
          <w:b/>
          <w:bCs/>
        </w:rPr>
        <w:t>Date:</w:t>
      </w:r>
    </w:p>
    <w:p w:rsidR="00C24FCC" w:rsidRDefault="00C24FCC">
      <w:pPr>
        <w:jc w:val="both"/>
        <w:rPr>
          <w:b/>
          <w:bCs/>
        </w:rPr>
      </w:pPr>
    </w:p>
    <w:p w:rsidR="00C24FCC" w:rsidRDefault="00D018BF">
      <w:pPr>
        <w:jc w:val="both"/>
      </w:pPr>
      <w:r>
        <w:rPr>
          <w:b/>
          <w:bCs/>
        </w:rPr>
        <w:t xml:space="preserve">Place: </w:t>
      </w:r>
      <w:r>
        <w:t>Latur</w:t>
      </w:r>
    </w:p>
    <w:p w:rsidR="00C24FCC" w:rsidRDefault="00D018BF">
      <w:pPr>
        <w:jc w:val="both"/>
        <w:rPr>
          <w:bCs/>
        </w:rPr>
      </w:pPr>
      <w:r>
        <w:rPr>
          <w:bCs/>
        </w:rPr>
        <w:tab/>
      </w:r>
      <w:bookmarkStart w:id="0" w:name="_GoBack"/>
      <w:bookmarkEnd w:id="0"/>
      <w:r>
        <w:rPr>
          <w:bCs/>
        </w:rPr>
        <w:t xml:space="preserve">                                                                        </w:t>
      </w:r>
      <w:r w:rsidR="00452958">
        <w:rPr>
          <w:bCs/>
        </w:rPr>
        <w:t xml:space="preserve">                            </w:t>
      </w:r>
      <w:r w:rsidR="00452958">
        <w:rPr>
          <w:b/>
          <w:bCs/>
        </w:rPr>
        <w:t>AISHVARYA</w:t>
      </w:r>
      <w:r>
        <w:rPr>
          <w:b/>
          <w:bCs/>
        </w:rPr>
        <w:t xml:space="preserve"> BHAUSAHEB SHINDE</w:t>
      </w:r>
    </w:p>
    <w:sectPr w:rsidR="00C24FCC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F825124"/>
    <w:lvl w:ilvl="0" w:tplc="62DADDE6">
      <w:start w:val="1"/>
      <w:numFmt w:val="bullet"/>
      <w:lvlText w:val="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250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0386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B036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480AD82"/>
    <w:lvl w:ilvl="0" w:tplc="04090001">
      <w:start w:val="1"/>
      <w:numFmt w:val="bullet"/>
      <w:lvlText w:val=""/>
      <w:lvlJc w:val="left"/>
      <w:pPr>
        <w:tabs>
          <w:tab w:val="left" w:pos="795"/>
        </w:tabs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096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90ECA6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400996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E2A70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F52D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singleLevel"/>
    <w:tmpl w:val="9E2EE6A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1">
    <w:nsid w:val="0000000C"/>
    <w:multiLevelType w:val="hybridMultilevel"/>
    <w:tmpl w:val="920A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56C3F6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0000000E"/>
    <w:multiLevelType w:val="hybridMultilevel"/>
    <w:tmpl w:val="7CC88FD4"/>
    <w:lvl w:ilvl="0" w:tplc="5AD63788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0000000F"/>
    <w:multiLevelType w:val="hybridMultilevel"/>
    <w:tmpl w:val="9B28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8AA924E"/>
    <w:lvl w:ilvl="0" w:tplc="BD98124E">
      <w:start w:val="6"/>
      <w:numFmt w:val="bullet"/>
      <w:lvlText w:val="-"/>
      <w:lvlJc w:val="left"/>
      <w:pPr>
        <w:ind w:left="25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9E2EE6A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7">
    <w:nsid w:val="00000012"/>
    <w:multiLevelType w:val="hybridMultilevel"/>
    <w:tmpl w:val="4A66C108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00000013"/>
    <w:multiLevelType w:val="hybridMultilevel"/>
    <w:tmpl w:val="38F2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singleLevel"/>
    <w:tmpl w:val="9E2EE6A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0">
    <w:nsid w:val="00000015"/>
    <w:multiLevelType w:val="hybridMultilevel"/>
    <w:tmpl w:val="4A3E7DE8"/>
    <w:lvl w:ilvl="0" w:tplc="3BD47FC0">
      <w:start w:val="1"/>
      <w:numFmt w:val="decimal"/>
      <w:lvlText w:val="%1."/>
      <w:lvlJc w:val="left"/>
      <w:pPr>
        <w:ind w:left="67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3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5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7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9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1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35" w:hanging="180"/>
      </w:pPr>
      <w:rPr>
        <w:rFonts w:cs="Times New Roman"/>
      </w:rPr>
    </w:lvl>
  </w:abstractNum>
  <w:abstractNum w:abstractNumId="21">
    <w:nsid w:val="00000016"/>
    <w:multiLevelType w:val="hybridMultilevel"/>
    <w:tmpl w:val="6224707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84E81E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B58A03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20218C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C2E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0000001B"/>
    <w:multiLevelType w:val="hybridMultilevel"/>
    <w:tmpl w:val="B7A8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1A406BF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4CDA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10C5DA1"/>
    <w:multiLevelType w:val="hybridMultilevel"/>
    <w:tmpl w:val="5F4C7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5FB3F09"/>
    <w:multiLevelType w:val="hybridMultilevel"/>
    <w:tmpl w:val="F002FE9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5">
    <w:nsid w:val="5133572C"/>
    <w:multiLevelType w:val="hybridMultilevel"/>
    <w:tmpl w:val="41B42120"/>
    <w:lvl w:ilvl="0" w:tplc="1D38643C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6">
    <w:nsid w:val="5AD27C48"/>
    <w:multiLevelType w:val="hybridMultilevel"/>
    <w:tmpl w:val="44061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C74892"/>
    <w:multiLevelType w:val="hybridMultilevel"/>
    <w:tmpl w:val="BE7C5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74407A"/>
    <w:multiLevelType w:val="hybridMultilevel"/>
    <w:tmpl w:val="AE10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AB7D36"/>
    <w:multiLevelType w:val="hybridMultilevel"/>
    <w:tmpl w:val="B268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6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6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6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6"/>
    <w:lvlOverride w:ilvl="0">
      <w:lvl w:ilvl="0">
        <w:start w:val="5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0"/>
  </w:num>
  <w:num w:numId="8">
    <w:abstractNumId w:val="10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9"/>
  </w:num>
  <w:num w:numId="10">
    <w:abstractNumId w:val="35"/>
  </w:num>
  <w:num w:numId="11">
    <w:abstractNumId w:val="20"/>
  </w:num>
  <w:num w:numId="12">
    <w:abstractNumId w:val="25"/>
  </w:num>
  <w:num w:numId="13">
    <w:abstractNumId w:val="13"/>
  </w:num>
  <w:num w:numId="14">
    <w:abstractNumId w:val="14"/>
  </w:num>
  <w:num w:numId="15">
    <w:abstractNumId w:val="18"/>
  </w:num>
  <w:num w:numId="16">
    <w:abstractNumId w:val="9"/>
  </w:num>
  <w:num w:numId="17">
    <w:abstractNumId w:val="2"/>
  </w:num>
  <w:num w:numId="18">
    <w:abstractNumId w:val="0"/>
  </w:num>
  <w:num w:numId="19">
    <w:abstractNumId w:val="11"/>
  </w:num>
  <w:num w:numId="20">
    <w:abstractNumId w:val="15"/>
  </w:num>
  <w:num w:numId="21">
    <w:abstractNumId w:val="26"/>
  </w:num>
  <w:num w:numId="22">
    <w:abstractNumId w:val="21"/>
  </w:num>
  <w:num w:numId="23">
    <w:abstractNumId w:val="22"/>
  </w:num>
  <w:num w:numId="24">
    <w:abstractNumId w:val="8"/>
  </w:num>
  <w:num w:numId="25">
    <w:abstractNumId w:val="5"/>
  </w:num>
  <w:num w:numId="2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7"/>
  </w:num>
  <w:num w:numId="29">
    <w:abstractNumId w:val="24"/>
  </w:num>
  <w:num w:numId="30">
    <w:abstractNumId w:val="4"/>
  </w:num>
  <w:num w:numId="31">
    <w:abstractNumId w:val="7"/>
  </w:num>
  <w:num w:numId="32">
    <w:abstractNumId w:val="12"/>
  </w:num>
  <w:num w:numId="33">
    <w:abstractNumId w:val="6"/>
  </w:num>
  <w:num w:numId="34">
    <w:abstractNumId w:val="3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6"/>
  </w:num>
  <w:num w:numId="41">
    <w:abstractNumId w:val="39"/>
  </w:num>
  <w:num w:numId="42">
    <w:abstractNumId w:val="34"/>
  </w:num>
  <w:num w:numId="43">
    <w:abstractNumId w:val="37"/>
  </w:num>
  <w:num w:numId="44">
    <w:abstractNumId w:val="3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CC"/>
    <w:rsid w:val="000112AB"/>
    <w:rsid w:val="001D41F3"/>
    <w:rsid w:val="00433E4B"/>
    <w:rsid w:val="00440DEC"/>
    <w:rsid w:val="00452958"/>
    <w:rsid w:val="005236E1"/>
    <w:rsid w:val="00573EC3"/>
    <w:rsid w:val="005F2AA5"/>
    <w:rsid w:val="00631717"/>
    <w:rsid w:val="006B039F"/>
    <w:rsid w:val="006D48C2"/>
    <w:rsid w:val="007715B1"/>
    <w:rsid w:val="007F1872"/>
    <w:rsid w:val="008022A9"/>
    <w:rsid w:val="00847789"/>
    <w:rsid w:val="008A4831"/>
    <w:rsid w:val="009F0BAC"/>
    <w:rsid w:val="00AE6AB5"/>
    <w:rsid w:val="00B85B53"/>
    <w:rsid w:val="00C2394D"/>
    <w:rsid w:val="00C24FCC"/>
    <w:rsid w:val="00C475BA"/>
    <w:rsid w:val="00CA7962"/>
    <w:rsid w:val="00D018BF"/>
    <w:rsid w:val="00D815CB"/>
    <w:rsid w:val="00E42EE3"/>
    <w:rsid w:val="00E75E9D"/>
    <w:rsid w:val="00EA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F5AB1E2-BBFC-4848-A56D-EDDCCB9E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widowControl/>
      <w:autoSpaceDE/>
      <w:autoSpaceDN/>
      <w:adjustRightInd/>
      <w:ind w:left="720"/>
      <w:contextualSpacing/>
    </w:p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pPr>
      <w:widowControl/>
      <w:autoSpaceDE/>
      <w:autoSpaceDN/>
      <w:adjustRightInd/>
      <w:jc w:val="both"/>
    </w:p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pPr>
      <w:widowControl/>
      <w:autoSpaceDE/>
      <w:autoSpaceDN/>
      <w:adjustRightInd/>
      <w:spacing w:after="120"/>
    </w:pPr>
  </w:style>
  <w:style w:type="paragraph" w:customStyle="1" w:styleId="Objective">
    <w:name w:val="Objective"/>
    <w:basedOn w:val="Normal"/>
    <w:next w:val="BodyText"/>
    <w:pPr>
      <w:widowControl/>
      <w:autoSpaceDE/>
      <w:autoSpaceDN/>
      <w:adjustRightInd/>
      <w:spacing w:before="220" w:after="220" w:line="220" w:lineRule="atLeast"/>
    </w:pPr>
    <w:rPr>
      <w:sz w:val="20"/>
      <w:szCs w:val="20"/>
    </w:rPr>
  </w:style>
  <w:style w:type="paragraph" w:styleId="NormalWeb">
    <w:name w:val="Normal (Web)"/>
    <w:basedOn w:val="Normal"/>
    <w:pPr>
      <w:widowControl/>
      <w:autoSpaceDE/>
      <w:autoSpaceDN/>
      <w:adjustRightInd/>
      <w:spacing w:before="100" w:beforeAutospacing="1" w:after="100" w:afterAutospacing="1"/>
      <w:ind w:left="75" w:right="75"/>
    </w:pPr>
    <w:rPr>
      <w:rFonts w:ascii="Arial" w:hAnsi="Arial" w:cs="Arial"/>
      <w:sz w:val="18"/>
      <w:szCs w:val="18"/>
    </w:rPr>
  </w:style>
  <w:style w:type="paragraph" w:styleId="BlockText">
    <w:name w:val="Block Text"/>
    <w:basedOn w:val="Normal"/>
    <w:pPr>
      <w:widowControl/>
      <w:tabs>
        <w:tab w:val="left" w:pos="1800"/>
        <w:tab w:val="left" w:pos="2880"/>
        <w:tab w:val="left" w:pos="3060"/>
      </w:tabs>
      <w:autoSpaceDE/>
      <w:autoSpaceDN/>
      <w:adjustRightInd/>
      <w:ind w:left="-87" w:right="-216"/>
    </w:pPr>
    <w:rPr>
      <w:rFonts w:ascii="Verdana" w:hAnsi="Verdana"/>
      <w:bCs/>
      <w:color w:val="000000"/>
      <w:sz w:val="20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  <w:lang w:val="en-US" w:eastAsia="en-US"/>
    </w:r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SubjectChar">
    <w:name w:val="Comment Subject Char"/>
    <w:link w:val="CommentSubject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yportaisha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ndeaishvarya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C47A-E500-4529-B728-543B13A4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Swaykar</dc:creator>
  <cp:lastModifiedBy>Admin</cp:lastModifiedBy>
  <cp:revision>7</cp:revision>
  <dcterms:created xsi:type="dcterms:W3CDTF">2021-08-06T12:14:00Z</dcterms:created>
  <dcterms:modified xsi:type="dcterms:W3CDTF">2021-08-15T08:06:00Z</dcterms:modified>
</cp:coreProperties>
</file>